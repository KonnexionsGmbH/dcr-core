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7EB9AED5" w:rsidR="00356A91" w:rsidRDefault="00356A91">
      <w:r>
        <w:br w:type="page"/>
      </w:r>
    </w:p>
    <w:p w14:paraId="34752182" w14:textId="2F1A7523" w:rsidR="00A9204E" w:rsidRDefault="00A9204E"/>
    <w:p w14:paraId="250C931D" w14:textId="6E747961" w:rsidR="00560A34" w:rsidRDefault="00560A34"/>
    <w:p w14:paraId="056160C6" w14:textId="03CA3A04" w:rsidR="00560A34" w:rsidRDefault="00560A34"/>
    <w:p w14:paraId="002053C5" w14:textId="733A5566" w:rsidR="00560A34" w:rsidRDefault="00560A34"/>
    <w:p w14:paraId="1FEB2A09" w14:textId="1BB8666D" w:rsidR="00560A34" w:rsidRDefault="00560A34"/>
    <w:p w14:paraId="0C3E1E32" w14:textId="4619194A" w:rsidR="00560A34" w:rsidRDefault="00560A34"/>
    <w:p w14:paraId="4BEBFD68" w14:textId="37654A3C" w:rsidR="00560A34" w:rsidRDefault="00560A34"/>
    <w:p w14:paraId="43DDB644" w14:textId="2BA619B5" w:rsidR="00560A34" w:rsidRDefault="00560A34"/>
    <w:p w14:paraId="1E3507C7" w14:textId="73781AA8" w:rsidR="00560A34" w:rsidRDefault="00560A34"/>
    <w:p w14:paraId="61A3962A" w14:textId="5BC4C244" w:rsidR="00560A34" w:rsidRDefault="00560A34"/>
    <w:p w14:paraId="265D91F5" w14:textId="6EB52304" w:rsidR="00560A34" w:rsidRDefault="00560A34"/>
    <w:p w14:paraId="360D4771" w14:textId="367A7E9C" w:rsidR="00560A34" w:rsidRDefault="00560A34"/>
    <w:p w14:paraId="1458083B" w14:textId="104085F2" w:rsidR="00560A34" w:rsidRDefault="00560A34"/>
    <w:p w14:paraId="165F4578" w14:textId="5FF8DB0B" w:rsidR="00560A34" w:rsidRDefault="00560A34"/>
    <w:p w14:paraId="68F815A7" w14:textId="10638DA6" w:rsidR="00560A34" w:rsidRDefault="00560A34"/>
    <w:p w14:paraId="563DD4F2" w14:textId="1D1F383C" w:rsidR="00560A34" w:rsidRDefault="00560A34"/>
    <w:p w14:paraId="51BD13FD" w14:textId="5DB4A19B" w:rsidR="00560A34" w:rsidRDefault="00560A34"/>
    <w:p w14:paraId="75A8A932" w14:textId="626FE6F6" w:rsidR="00560A34" w:rsidRDefault="00560A34"/>
    <w:p w14:paraId="79FC58AF" w14:textId="60E3324D" w:rsidR="00560A34" w:rsidRDefault="00560A34"/>
    <w:p w14:paraId="070D9037" w14:textId="2E623219" w:rsidR="00560A34" w:rsidRDefault="00560A34"/>
    <w:p w14:paraId="0828B1B1" w14:textId="1C358727" w:rsidR="00560A34" w:rsidRDefault="00560A34"/>
    <w:p w14:paraId="4C8EB151" w14:textId="19355B93" w:rsidR="00560A34" w:rsidRDefault="00560A34"/>
    <w:p w14:paraId="2F06E681" w14:textId="36C59D02" w:rsidR="00560A34" w:rsidRDefault="00560A34"/>
    <w:p w14:paraId="56252DC4" w14:textId="6B59A273" w:rsidR="00560A34" w:rsidRDefault="00560A34"/>
    <w:p w14:paraId="68BA0558" w14:textId="436BECA4" w:rsidR="00560A34" w:rsidRDefault="00560A34"/>
    <w:p w14:paraId="1E622A18" w14:textId="36F59E61" w:rsidR="00560A34" w:rsidRDefault="00560A34"/>
    <w:p w14:paraId="07C9C9E8" w14:textId="63537483" w:rsidR="00560A34" w:rsidRDefault="00560A34"/>
    <w:p w14:paraId="13A9BE61" w14:textId="71F93B38" w:rsidR="00560A34" w:rsidRDefault="00560A34"/>
    <w:p w14:paraId="0161C517" w14:textId="1ED2ACA5" w:rsidR="00560A34" w:rsidRDefault="00560A34"/>
    <w:p w14:paraId="1335ECA5" w14:textId="16C4257C" w:rsidR="00560A34" w:rsidRDefault="00560A34"/>
    <w:p w14:paraId="7DDED654" w14:textId="68D159A0" w:rsidR="00560A34" w:rsidRDefault="00560A34"/>
    <w:p w14:paraId="42683028" w14:textId="320C50FD" w:rsidR="00560A34" w:rsidRDefault="00560A34"/>
    <w:p w14:paraId="1D8BC750" w14:textId="166A13E5" w:rsidR="00560A34" w:rsidRDefault="00560A34"/>
    <w:p w14:paraId="7E89E4C5" w14:textId="0B1A5CB2" w:rsidR="00560A34" w:rsidRDefault="00560A34"/>
    <w:p w14:paraId="0D62C759" w14:textId="21865B07" w:rsidR="00560A34" w:rsidRDefault="00560A34"/>
    <w:p w14:paraId="3A5EF023" w14:textId="672F4B53" w:rsidR="00560A34" w:rsidRDefault="00560A34"/>
    <w:p w14:paraId="1C699C7A" w14:textId="1AA4A853" w:rsidR="00560A34" w:rsidRDefault="00560A34"/>
    <w:p w14:paraId="39DA2DE0" w14:textId="77777777" w:rsidR="00560A34" w:rsidRDefault="00560A3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3947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67C8A" w14:textId="02017050" w:rsidR="004B6648" w:rsidRDefault="004B6648">
          <w:pPr>
            <w:pStyle w:val="TOCHeading"/>
          </w:pPr>
          <w:r>
            <w:t>Contents</w:t>
          </w:r>
        </w:p>
        <w:p w14:paraId="05446FCC" w14:textId="71785660" w:rsidR="00661242" w:rsidRDefault="004B6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67434" w:history="1">
            <w:r w:rsidR="00661242" w:rsidRPr="00976B75">
              <w:rPr>
                <w:rStyle w:val="Hyperlink"/>
                <w:noProof/>
              </w:rPr>
              <w:t>Heading 1.0</w:t>
            </w:r>
            <w:r w:rsidR="00661242">
              <w:rPr>
                <w:noProof/>
                <w:webHidden/>
              </w:rPr>
              <w:tab/>
            </w:r>
            <w:r w:rsidR="00661242">
              <w:rPr>
                <w:noProof/>
                <w:webHidden/>
              </w:rPr>
              <w:fldChar w:fldCharType="begin"/>
            </w:r>
            <w:r w:rsidR="00661242">
              <w:rPr>
                <w:noProof/>
                <w:webHidden/>
              </w:rPr>
              <w:instrText xml:space="preserve"> PAGEREF _Toc114467434 \h </w:instrText>
            </w:r>
            <w:r w:rsidR="00661242">
              <w:rPr>
                <w:noProof/>
                <w:webHidden/>
              </w:rPr>
            </w:r>
            <w:r w:rsidR="00661242">
              <w:rPr>
                <w:noProof/>
                <w:webHidden/>
              </w:rPr>
              <w:fldChar w:fldCharType="separate"/>
            </w:r>
            <w:r w:rsidR="00661242">
              <w:rPr>
                <w:noProof/>
                <w:webHidden/>
              </w:rPr>
              <w:t>3</w:t>
            </w:r>
            <w:r w:rsidR="00661242">
              <w:rPr>
                <w:noProof/>
                <w:webHidden/>
              </w:rPr>
              <w:fldChar w:fldCharType="end"/>
            </w:r>
          </w:hyperlink>
        </w:p>
        <w:p w14:paraId="2D81A241" w14:textId="0936F1FE" w:rsidR="00661242" w:rsidRDefault="006612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4467435" w:history="1">
            <w:r w:rsidRPr="00976B75">
              <w:rPr>
                <w:rStyle w:val="Hyperlink"/>
                <w:noProof/>
                <w:lang w:val="en-GB"/>
              </w:rPr>
              <w:t>Heading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537B" w14:textId="6A674718" w:rsidR="00661242" w:rsidRDefault="006612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4467436" w:history="1">
            <w:r w:rsidRPr="00976B75">
              <w:rPr>
                <w:rStyle w:val="Hyperlink"/>
                <w:noProof/>
                <w:lang w:val="de-CH"/>
              </w:rPr>
              <w:t xml:space="preserve">Heading … sehr lang … sehr lang … sehr lang … sehr lang … sehr lang … sehr lang … sehr lang … sehr lang … sehr lang … </w:t>
            </w:r>
            <w:r w:rsidRPr="00976B75">
              <w:rPr>
                <w:rStyle w:val="Hyperlink"/>
                <w:noProof/>
                <w:lang w:val="en-GB"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748C" w14:textId="0C9167F4" w:rsidR="00661242" w:rsidRDefault="006612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4467437" w:history="1">
            <w:r w:rsidRPr="00976B75">
              <w:rPr>
                <w:rStyle w:val="Hyperlink"/>
                <w:noProof/>
                <w:lang w:val="en-GB"/>
              </w:rPr>
              <w:t>Heading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D0AF" w14:textId="2D5E7956" w:rsidR="00661242" w:rsidRDefault="006612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4467438" w:history="1">
            <w:r w:rsidRPr="00976B75">
              <w:rPr>
                <w:rStyle w:val="Hyperlink"/>
                <w:noProof/>
                <w:lang w:val="en-GB"/>
              </w:rPr>
              <w:t>Heading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C1C3" w14:textId="10C6B7B1" w:rsidR="00661242" w:rsidRDefault="006612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4467439" w:history="1">
            <w:r w:rsidRPr="00976B75">
              <w:rPr>
                <w:rStyle w:val="Hyperlink"/>
                <w:noProof/>
              </w:rPr>
              <w:t>Heading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16CD" w14:textId="5BC93EF4" w:rsidR="00661242" w:rsidRDefault="006612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4467440" w:history="1">
            <w:r w:rsidRPr="00976B75">
              <w:rPr>
                <w:rStyle w:val="Hyperlink"/>
                <w:noProof/>
                <w:lang w:val="en-GB"/>
              </w:rPr>
              <w:t>Heading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_Toc114467440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9FA9" w14:textId="3CD7A2D2" w:rsidR="004B6648" w:rsidRDefault="004B664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2A43D4" w14:textId="255F05EE" w:rsidR="00560A34" w:rsidRDefault="00560A34">
      <w:pPr>
        <w:rPr>
          <w:b/>
          <w:bCs/>
          <w:noProof/>
        </w:rPr>
      </w:pPr>
    </w:p>
    <w:p w14:paraId="497332C2" w14:textId="5A1CA0A1" w:rsidR="00560A34" w:rsidRDefault="00560A34">
      <w:pPr>
        <w:rPr>
          <w:b/>
          <w:bCs/>
          <w:noProof/>
        </w:rPr>
      </w:pPr>
    </w:p>
    <w:p w14:paraId="174B1875" w14:textId="77777777" w:rsidR="00560A34" w:rsidRDefault="00560A34"/>
    <w:p w14:paraId="110BC677" w14:textId="0587C15D" w:rsidR="004B6648" w:rsidRDefault="004B6648" w:rsidP="004B6648">
      <w:pPr>
        <w:pStyle w:val="Heading1"/>
      </w:pPr>
      <w:bookmarkStart w:id="0" w:name="_Toc114467434"/>
      <w:r>
        <w:t>Heading 1.</w:t>
      </w:r>
      <w:r w:rsidR="000B1AA3">
        <w:t>0</w:t>
      </w:r>
      <w:bookmarkEnd w:id="0"/>
    </w:p>
    <w:p w14:paraId="2623F5F7" w14:textId="77777777" w:rsidR="004B6648" w:rsidRDefault="004B6648"/>
    <w:p w14:paraId="096A094C" w14:textId="59B0E7F6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72BFB7EF" w14:textId="4000376C" w:rsidR="004B6648" w:rsidRDefault="004B6648" w:rsidP="004B0555">
      <w:pPr>
        <w:rPr>
          <w:lang w:val="en-GB"/>
        </w:rPr>
      </w:pPr>
    </w:p>
    <w:p w14:paraId="635AFDC7" w14:textId="40D0BFC5" w:rsidR="004B6648" w:rsidRDefault="004B6648" w:rsidP="004B6648">
      <w:pPr>
        <w:pStyle w:val="Heading2"/>
        <w:rPr>
          <w:lang w:val="en-GB"/>
        </w:rPr>
      </w:pPr>
      <w:bookmarkStart w:id="1" w:name="_Toc114467435"/>
      <w:r>
        <w:rPr>
          <w:lang w:val="en-GB"/>
        </w:rPr>
        <w:t xml:space="preserve">Heading </w:t>
      </w:r>
      <w:r w:rsidR="000B1AA3">
        <w:rPr>
          <w:lang w:val="en-GB"/>
        </w:rPr>
        <w:t>1</w:t>
      </w:r>
      <w:r>
        <w:rPr>
          <w:lang w:val="en-GB"/>
        </w:rPr>
        <w:t>.1</w:t>
      </w:r>
      <w:bookmarkEnd w:id="1"/>
    </w:p>
    <w:p w14:paraId="5B36B443" w14:textId="77777777" w:rsidR="004B6648" w:rsidRPr="004B0555" w:rsidRDefault="004B6648" w:rsidP="004B0555">
      <w:pPr>
        <w:rPr>
          <w:lang w:val="en-GB"/>
        </w:rPr>
      </w:pPr>
    </w:p>
    <w:p w14:paraId="43F364B4" w14:textId="4A522BE9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4D6B589E" w14:textId="2A339079" w:rsidR="00C91B1C" w:rsidRDefault="00C91B1C" w:rsidP="004B0555">
      <w:pPr>
        <w:rPr>
          <w:lang w:val="en-GB"/>
        </w:rPr>
      </w:pPr>
    </w:p>
    <w:p w14:paraId="173A3B17" w14:textId="58949730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1</w:t>
      </w:r>
    </w:p>
    <w:p w14:paraId="5778FD5A" w14:textId="3A9FEFC5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2</w:t>
      </w:r>
    </w:p>
    <w:p w14:paraId="24BE3900" w14:textId="0247360B" w:rsidR="00C91B1C" w:rsidRP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3</w:t>
      </w:r>
    </w:p>
    <w:p w14:paraId="263BF110" w14:textId="77777777" w:rsidR="004B6648" w:rsidRDefault="004B6648" w:rsidP="004B0555">
      <w:pPr>
        <w:rPr>
          <w:lang w:val="en-GB"/>
        </w:rPr>
      </w:pPr>
    </w:p>
    <w:p w14:paraId="3F061106" w14:textId="5CAE4FE5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6C9067AA" w14:textId="77777777" w:rsidR="004B6648" w:rsidRDefault="004B6648" w:rsidP="00C31965">
      <w:pPr>
        <w:rPr>
          <w:lang w:val="en-GB"/>
        </w:rPr>
      </w:pPr>
    </w:p>
    <w:p w14:paraId="60B0018F" w14:textId="044A9BC1" w:rsidR="004B6648" w:rsidRDefault="004B6648" w:rsidP="004B6648">
      <w:pPr>
        <w:pStyle w:val="Heading2"/>
        <w:rPr>
          <w:lang w:val="en-GB"/>
        </w:rPr>
      </w:pPr>
      <w:bookmarkStart w:id="2" w:name="_Toc114467436"/>
      <w:proofErr w:type="spellStart"/>
      <w:r w:rsidRPr="000B1AA3">
        <w:rPr>
          <w:lang w:val="de-CH"/>
        </w:rPr>
        <w:t>Heading</w:t>
      </w:r>
      <w:proofErr w:type="spellEnd"/>
      <w:r w:rsidRPr="000B1AA3">
        <w:rPr>
          <w:lang w:val="de-CH"/>
        </w:rPr>
        <w:t xml:space="preserve"> </w:t>
      </w:r>
      <w:r w:rsidR="000B1AA3" w:rsidRPr="000B1AA3">
        <w:rPr>
          <w:lang w:val="de-CH"/>
        </w:rPr>
        <w:t xml:space="preserve">… sehr lang … sehr lang … sehr lang … sehr lang … sehr lang … sehr lang … sehr lang … sehr lang … sehr lang … </w:t>
      </w:r>
      <w:r w:rsidR="000B1AA3">
        <w:rPr>
          <w:lang w:val="en-GB"/>
        </w:rPr>
        <w:t>1</w:t>
      </w:r>
      <w:r>
        <w:rPr>
          <w:lang w:val="en-GB"/>
        </w:rPr>
        <w:t>.2</w:t>
      </w:r>
      <w:bookmarkEnd w:id="2"/>
    </w:p>
    <w:p w14:paraId="2C29F09A" w14:textId="77777777" w:rsidR="004B6648" w:rsidRDefault="004B6648" w:rsidP="00C31965">
      <w:pPr>
        <w:rPr>
          <w:lang w:val="en-GB"/>
        </w:rPr>
      </w:pPr>
    </w:p>
    <w:p w14:paraId="4CC86B50" w14:textId="4DCE3384" w:rsid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7A9B28DD" w14:textId="2D7BB0C1" w:rsidR="004B6648" w:rsidRDefault="004B6648" w:rsidP="00C31965">
      <w:pPr>
        <w:rPr>
          <w:lang w:val="en-GB"/>
        </w:rPr>
      </w:pPr>
    </w:p>
    <w:p w14:paraId="7D38A95C" w14:textId="36118303" w:rsidR="004B6648" w:rsidRDefault="004B6648" w:rsidP="004B6648">
      <w:pPr>
        <w:pStyle w:val="Heading1"/>
        <w:rPr>
          <w:lang w:val="en-GB"/>
        </w:rPr>
      </w:pPr>
      <w:bookmarkStart w:id="3" w:name="_Toc114467437"/>
      <w:r>
        <w:rPr>
          <w:lang w:val="en-GB"/>
        </w:rPr>
        <w:t xml:space="preserve">Heading </w:t>
      </w:r>
      <w:r w:rsidR="000B1AA3">
        <w:rPr>
          <w:lang w:val="en-GB"/>
        </w:rPr>
        <w:t>2</w:t>
      </w:r>
      <w:r>
        <w:rPr>
          <w:lang w:val="en-GB"/>
        </w:rPr>
        <w:t>.</w:t>
      </w:r>
      <w:r w:rsidR="000B1AA3">
        <w:rPr>
          <w:lang w:val="en-GB"/>
        </w:rPr>
        <w:t>0</w:t>
      </w:r>
      <w:bookmarkEnd w:id="3"/>
    </w:p>
    <w:p w14:paraId="5B3A176A" w14:textId="77777777" w:rsidR="004B6648" w:rsidRPr="00C31965" w:rsidRDefault="004B6648" w:rsidP="00C31965">
      <w:pPr>
        <w:rPr>
          <w:lang w:val="en-GB"/>
        </w:rPr>
      </w:pPr>
    </w:p>
    <w:p w14:paraId="34D9480F" w14:textId="00F0FB4C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37E54809" w14:textId="72095F4C" w:rsidR="00C91B1C" w:rsidRDefault="00C91B1C" w:rsidP="00C31965">
      <w:pPr>
        <w:rPr>
          <w:lang w:val="en-GB"/>
        </w:rPr>
      </w:pPr>
    </w:p>
    <w:p w14:paraId="6C99D221" w14:textId="4191EEEC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1</w:t>
      </w:r>
    </w:p>
    <w:p w14:paraId="16879839" w14:textId="00111E16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2</w:t>
      </w:r>
    </w:p>
    <w:p w14:paraId="2BBBE279" w14:textId="3D579BF2" w:rsidR="00C91B1C" w:rsidRP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3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45197328" w14:textId="2E1FF9AD" w:rsidR="004B6648" w:rsidRDefault="004B6648" w:rsidP="004B6648">
      <w:pPr>
        <w:pStyle w:val="Heading1"/>
        <w:rPr>
          <w:lang w:val="en-GB"/>
        </w:rPr>
      </w:pPr>
      <w:bookmarkStart w:id="4" w:name="_Toc114467438"/>
      <w:r>
        <w:rPr>
          <w:lang w:val="en-GB"/>
        </w:rPr>
        <w:lastRenderedPageBreak/>
        <w:t xml:space="preserve">Heading </w:t>
      </w:r>
      <w:r w:rsidR="000B1AA3">
        <w:rPr>
          <w:lang w:val="en-GB"/>
        </w:rPr>
        <w:t>2</w:t>
      </w:r>
      <w:r>
        <w:rPr>
          <w:lang w:val="en-GB"/>
        </w:rPr>
        <w:t>.</w:t>
      </w:r>
      <w:r w:rsidR="000B1AA3">
        <w:rPr>
          <w:lang w:val="en-GB"/>
        </w:rPr>
        <w:t>1</w:t>
      </w:r>
      <w:bookmarkEnd w:id="4"/>
    </w:p>
    <w:p w14:paraId="1489D553" w14:textId="77777777" w:rsidR="004B6648" w:rsidRDefault="004B6648" w:rsidP="002C4461">
      <w:pPr>
        <w:rPr>
          <w:lang w:val="en-GB"/>
        </w:rPr>
      </w:pPr>
    </w:p>
    <w:p w14:paraId="18DA0B20" w14:textId="7C639CF8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0461A99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0E8F9464" w:rsidR="00520947" w:rsidRDefault="00520947" w:rsidP="00520947"/>
    <w:p w14:paraId="353C8689" w14:textId="10E24D88" w:rsidR="004B6648" w:rsidRDefault="004B6648" w:rsidP="004B6648">
      <w:pPr>
        <w:pStyle w:val="Heading2"/>
      </w:pPr>
      <w:bookmarkStart w:id="5" w:name="_Toc114467439"/>
      <w:r>
        <w:t>Heading 2.3</w:t>
      </w:r>
      <w:bookmarkEnd w:id="5"/>
      <w:r>
        <w:t xml:space="preserve"> </w:t>
      </w:r>
    </w:p>
    <w:p w14:paraId="54C51081" w14:textId="77777777" w:rsidR="004B6648" w:rsidRDefault="004B6648" w:rsidP="00520947"/>
    <w:p w14:paraId="024FC2BD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02100C0E" w14:textId="27F63CD7" w:rsidR="004B6648" w:rsidRDefault="004B6648" w:rsidP="004B6648">
      <w:pPr>
        <w:pStyle w:val="Heading2"/>
        <w:rPr>
          <w:lang w:val="en-GB"/>
        </w:rPr>
      </w:pPr>
      <w:bookmarkStart w:id="6" w:name="_Toc114467440"/>
      <w:r>
        <w:rPr>
          <w:lang w:val="en-GB"/>
        </w:rPr>
        <w:lastRenderedPageBreak/>
        <w:t>Heading 2.4</w:t>
      </w:r>
      <w:bookmarkEnd w:id="6"/>
    </w:p>
    <w:p w14:paraId="0E53E193" w14:textId="77777777" w:rsidR="004B6648" w:rsidRDefault="004B6648" w:rsidP="00520947">
      <w:pPr>
        <w:rPr>
          <w:lang w:val="en-GB"/>
        </w:rPr>
      </w:pPr>
    </w:p>
    <w:p w14:paraId="19BB47C6" w14:textId="3CAB2FC1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0BD454E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28863F5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sectPr w:rsidR="00520947" w:rsidRPr="00C319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EDF0" w14:textId="77777777" w:rsidR="00D73201" w:rsidRDefault="00D73201" w:rsidP="00C31408">
      <w:r>
        <w:separator/>
      </w:r>
    </w:p>
  </w:endnote>
  <w:endnote w:type="continuationSeparator" w:id="0">
    <w:p w14:paraId="60F91306" w14:textId="77777777" w:rsidR="00D73201" w:rsidRDefault="00D73201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7B446333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DE1B5F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A208" w14:textId="77777777" w:rsidR="00D73201" w:rsidRDefault="00D73201" w:rsidP="00C31408">
      <w:r>
        <w:separator/>
      </w:r>
    </w:p>
  </w:footnote>
  <w:footnote w:type="continuationSeparator" w:id="0">
    <w:p w14:paraId="3A2316CC" w14:textId="77777777" w:rsidR="00D73201" w:rsidRDefault="00D73201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461C96"/>
    <w:multiLevelType w:val="hybridMultilevel"/>
    <w:tmpl w:val="99004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631EE"/>
    <w:multiLevelType w:val="hybridMultilevel"/>
    <w:tmpl w:val="5260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20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2"/>
  </w:num>
  <w:num w:numId="5" w16cid:durableId="21633406">
    <w:abstractNumId w:val="13"/>
  </w:num>
  <w:num w:numId="6" w16cid:durableId="456337217">
    <w:abstractNumId w:val="17"/>
  </w:num>
  <w:num w:numId="7" w16cid:durableId="1404110011">
    <w:abstractNumId w:val="19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5"/>
  </w:num>
  <w:num w:numId="19" w16cid:durableId="98454601">
    <w:abstractNumId w:val="16"/>
  </w:num>
  <w:num w:numId="20" w16cid:durableId="483662526">
    <w:abstractNumId w:val="21"/>
  </w:num>
  <w:num w:numId="21" w16cid:durableId="144468498">
    <w:abstractNumId w:val="18"/>
  </w:num>
  <w:num w:numId="22" w16cid:durableId="231740213">
    <w:abstractNumId w:val="11"/>
  </w:num>
  <w:num w:numId="23" w16cid:durableId="328680558">
    <w:abstractNumId w:val="24"/>
  </w:num>
  <w:num w:numId="24" w16cid:durableId="1029528608">
    <w:abstractNumId w:val="23"/>
  </w:num>
  <w:num w:numId="25" w16cid:durableId="1272124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0B1AA3"/>
    <w:rsid w:val="001418B9"/>
    <w:rsid w:val="002C4461"/>
    <w:rsid w:val="0030285B"/>
    <w:rsid w:val="00356A91"/>
    <w:rsid w:val="00400294"/>
    <w:rsid w:val="004B0555"/>
    <w:rsid w:val="004B6648"/>
    <w:rsid w:val="00520947"/>
    <w:rsid w:val="00560A34"/>
    <w:rsid w:val="00645252"/>
    <w:rsid w:val="00661242"/>
    <w:rsid w:val="006D3D74"/>
    <w:rsid w:val="007E158F"/>
    <w:rsid w:val="0083569A"/>
    <w:rsid w:val="00850CF7"/>
    <w:rsid w:val="00895F4C"/>
    <w:rsid w:val="008A64D7"/>
    <w:rsid w:val="009C20C2"/>
    <w:rsid w:val="00A9204E"/>
    <w:rsid w:val="00C31408"/>
    <w:rsid w:val="00C31965"/>
    <w:rsid w:val="00C91B1C"/>
    <w:rsid w:val="00D73201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4B6648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B6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648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C9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E7D67-8990-4A4D-959F-A5A70A013E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7</Pages>
  <Words>420</Words>
  <Characters>1777</Characters>
  <Application>Microsoft Office Word</Application>
  <DocSecurity>0</DocSecurity>
  <Lines>148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8</cp:revision>
  <cp:lastPrinted>2022-06-15T09:21:00Z</cp:lastPrinted>
  <dcterms:created xsi:type="dcterms:W3CDTF">2022-04-27T12:57:00Z</dcterms:created>
  <dcterms:modified xsi:type="dcterms:W3CDTF">2022-09-19T06:10:00Z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